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63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3687"/>
        <w:gridCol w:w="289"/>
        <w:gridCol w:w="289"/>
        <w:gridCol w:w="7103"/>
      </w:tblGrid>
      <w:tr w:rsidR="006B04A0" w14:paraId="2B048B8F" w14:textId="77777777" w:rsidTr="006B04A0">
        <w:trPr>
          <w:trHeight w:val="2016"/>
        </w:trPr>
        <w:tc>
          <w:tcPr>
            <w:tcW w:w="1749" w:type="pct"/>
            <w:gridSpan w:val="2"/>
            <w:vMerge w:val="restart"/>
            <w:tcMar>
              <w:left w:w="0" w:type="dxa"/>
              <w:right w:w="115" w:type="dxa"/>
            </w:tcMar>
          </w:tcPr>
          <w:p w14:paraId="17EB45B8" w14:textId="78E206C2" w:rsidR="006B04A0" w:rsidRDefault="00B55C5C" w:rsidP="006B04A0">
            <w:pPr>
              <w:pStyle w:val="Title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BEDD70B" wp14:editId="0003711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0</wp:posOffset>
                  </wp:positionV>
                  <wp:extent cx="1958340" cy="1813560"/>
                  <wp:effectExtent l="0" t="0" r="3810" b="0"/>
                  <wp:wrapSquare wrapText="bothSides"/>
                  <wp:docPr id="1996951171" name="Picture 1" descr="A person wearing glasses and a grey jac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51171" name="Picture 1" descr="A person wearing glasses and a grey jacke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" t="19550" r="-422" b="15819"/>
                          <a:stretch/>
                        </pic:blipFill>
                        <pic:spPr bwMode="auto">
                          <a:xfrm>
                            <a:off x="0" y="0"/>
                            <a:ext cx="1958340" cy="181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" w:type="pct"/>
            <w:vMerge w:val="restart"/>
            <w:tcBorders>
              <w:bottom w:val="nil"/>
            </w:tcBorders>
          </w:tcPr>
          <w:p w14:paraId="37DE5B84" w14:textId="0F277C8E" w:rsidR="006B04A0" w:rsidRDefault="006B04A0" w:rsidP="00017EF4">
            <w:pPr>
              <w:pStyle w:val="Title"/>
            </w:pPr>
          </w:p>
        </w:tc>
        <w:tc>
          <w:tcPr>
            <w:tcW w:w="3124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3973D022" w14:textId="18EE2028" w:rsidR="006B04A0" w:rsidRPr="003D577F" w:rsidRDefault="005845EE" w:rsidP="00F41FA9">
            <w:pPr>
              <w:pStyle w:val="Title"/>
            </w:pPr>
            <w:r w:rsidRPr="00B55C5C">
              <w:rPr>
                <w:color w:val="auto"/>
              </w:rPr>
              <w:t>Selena</w:t>
            </w:r>
            <w:r w:rsidR="006B04A0" w:rsidRPr="00B55C5C">
              <w:rPr>
                <w:color w:val="auto"/>
              </w:rPr>
              <w:t xml:space="preserve"> </w:t>
            </w:r>
            <w:r w:rsidRPr="00B55C5C">
              <w:rPr>
                <w:color w:val="auto"/>
              </w:rPr>
              <w:t>Paskaleva</w:t>
            </w:r>
          </w:p>
        </w:tc>
      </w:tr>
      <w:tr w:rsidR="006B04A0" w14:paraId="428D78D4" w14:textId="77777777" w:rsidTr="006B04A0">
        <w:trPr>
          <w:trHeight w:val="747"/>
        </w:trPr>
        <w:tc>
          <w:tcPr>
            <w:tcW w:w="1749" w:type="pct"/>
            <w:gridSpan w:val="2"/>
            <w:vMerge/>
          </w:tcPr>
          <w:p w14:paraId="686AB34E" w14:textId="77777777" w:rsidR="006B04A0" w:rsidRPr="00DF1F47" w:rsidRDefault="006B04A0" w:rsidP="003D577F">
            <w:pPr>
              <w:rPr>
                <w:szCs w:val="18"/>
              </w:rPr>
            </w:pPr>
          </w:p>
        </w:tc>
        <w:tc>
          <w:tcPr>
            <w:tcW w:w="127" w:type="pct"/>
            <w:vMerge/>
          </w:tcPr>
          <w:p w14:paraId="606DA6AD" w14:textId="77777777" w:rsidR="006B04A0" w:rsidRPr="00DF1F47" w:rsidRDefault="006B04A0" w:rsidP="003D577F">
            <w:pPr>
              <w:rPr>
                <w:szCs w:val="18"/>
              </w:rPr>
            </w:pPr>
          </w:p>
        </w:tc>
        <w:tc>
          <w:tcPr>
            <w:tcW w:w="3124" w:type="pct"/>
            <w:tcMar>
              <w:left w:w="0" w:type="dxa"/>
              <w:bottom w:w="0" w:type="dxa"/>
            </w:tcMar>
          </w:tcPr>
          <w:p w14:paraId="69A037E7" w14:textId="497516A0" w:rsidR="006B04A0" w:rsidRPr="00B55C5C" w:rsidRDefault="005845EE" w:rsidP="00F41FA9">
            <w:pPr>
              <w:pStyle w:val="JobTitle"/>
              <w:rPr>
                <w:b/>
                <w:bCs/>
                <w:i/>
                <w:iCs/>
              </w:rPr>
            </w:pPr>
            <w:r w:rsidRPr="00B55C5C">
              <w:rPr>
                <w:b/>
                <w:bCs/>
                <w:i/>
                <w:iCs/>
                <w:color w:val="auto"/>
              </w:rPr>
              <w:t>SOCIAL MEDIA SPECIALIST</w:t>
            </w:r>
          </w:p>
        </w:tc>
      </w:tr>
      <w:tr w:rsidR="00BB29E4" w:rsidRPr="00E8269A" w14:paraId="007E1163" w14:textId="77777777" w:rsidTr="005C03A3">
        <w:trPr>
          <w:trHeight w:val="1440"/>
        </w:trPr>
        <w:tc>
          <w:tcPr>
            <w:tcW w:w="1622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486123AC" w14:textId="77777777" w:rsidR="00BB29E4" w:rsidRPr="00B55C5C" w:rsidRDefault="00BB29E4" w:rsidP="0038460C">
            <w:pPr>
              <w:pStyle w:val="Heading1"/>
              <w:rPr>
                <w:b/>
                <w:bCs/>
                <w:i/>
                <w:iCs/>
                <w:color w:val="auto"/>
                <w:u w:val="single"/>
              </w:rPr>
            </w:pPr>
            <w:r w:rsidRPr="00B55C5C">
              <w:rPr>
                <w:b/>
                <w:bCs/>
                <w:i/>
                <w:iCs/>
                <w:color w:val="auto"/>
                <w:u w:val="single"/>
              </w:rPr>
              <w:t xml:space="preserve">contact </w:t>
            </w:r>
          </w:p>
          <w:p w14:paraId="51A26256" w14:textId="4899AD93" w:rsidR="00BB29E4" w:rsidRPr="00C669AE" w:rsidRDefault="005845EE" w:rsidP="00C669AE">
            <w:pPr>
              <w:pStyle w:val="Lists"/>
            </w:pPr>
            <w:r>
              <w:t>331-304-2902</w:t>
            </w:r>
          </w:p>
          <w:p w14:paraId="5DA369D0" w14:textId="13CEA8CA" w:rsidR="00BB29E4" w:rsidRPr="00C669AE" w:rsidRDefault="005845EE" w:rsidP="00C669AE">
            <w:pPr>
              <w:pStyle w:val="Lists"/>
            </w:pPr>
            <w:r>
              <w:t>design@florenaandco.com</w:t>
            </w:r>
          </w:p>
          <w:p w14:paraId="611F31F8" w14:textId="0BF6152F" w:rsidR="00AB03E4" w:rsidRPr="00C669AE" w:rsidRDefault="00B606A2" w:rsidP="00C669AE">
            <w:pPr>
              <w:pStyle w:val="Lists"/>
            </w:pPr>
            <w:r w:rsidRPr="00C669AE">
              <w:t>www.</w:t>
            </w:r>
            <w:r w:rsidR="005845EE">
              <w:t>florenaandco</w:t>
            </w:r>
            <w:r w:rsidRPr="00C669AE">
              <w:t>.com</w:t>
            </w:r>
          </w:p>
          <w:p w14:paraId="04CCD608" w14:textId="77777777" w:rsidR="00B606A2" w:rsidRPr="00B55C5C" w:rsidRDefault="00B606A2" w:rsidP="0038460C">
            <w:pPr>
              <w:pStyle w:val="Subtitle"/>
              <w:rPr>
                <w:b/>
                <w:bCs/>
                <w:i/>
                <w:iCs/>
                <w:color w:val="auto"/>
                <w:u w:val="single"/>
              </w:rPr>
            </w:pPr>
            <w:r w:rsidRPr="00B55C5C">
              <w:rPr>
                <w:b/>
                <w:bCs/>
                <w:i/>
                <w:iCs/>
                <w:color w:val="auto"/>
                <w:u w:val="single"/>
              </w:rPr>
              <w:t>LANGUAGES</w:t>
            </w:r>
          </w:p>
          <w:p w14:paraId="413BA9B4" w14:textId="77777777" w:rsidR="00B606A2" w:rsidRPr="00C669AE" w:rsidRDefault="00B606A2" w:rsidP="00C669AE">
            <w:pPr>
              <w:pStyle w:val="Lists"/>
            </w:pPr>
            <w:r w:rsidRPr="00C669AE">
              <w:t>English</w:t>
            </w:r>
          </w:p>
          <w:p w14:paraId="28EA2C18" w14:textId="77777777" w:rsidR="00AB03E4" w:rsidRDefault="00B606A2" w:rsidP="00C669AE">
            <w:pPr>
              <w:pStyle w:val="Lists"/>
            </w:pPr>
            <w:r w:rsidRPr="00C669AE">
              <w:t>Spanish</w:t>
            </w:r>
          </w:p>
          <w:p w14:paraId="2D220758" w14:textId="3E9BA0BE" w:rsidR="005845EE" w:rsidRPr="00C669AE" w:rsidRDefault="005845EE" w:rsidP="00C669AE">
            <w:pPr>
              <w:pStyle w:val="Lists"/>
            </w:pPr>
            <w:r>
              <w:t>Bulgarian</w:t>
            </w:r>
          </w:p>
          <w:p w14:paraId="3AAA560F" w14:textId="77777777" w:rsidR="00B606A2" w:rsidRPr="00B55C5C" w:rsidRDefault="00B606A2" w:rsidP="0038460C">
            <w:pPr>
              <w:pStyle w:val="Subtitle"/>
              <w:rPr>
                <w:b/>
                <w:bCs/>
                <w:i/>
                <w:iCs/>
                <w:color w:val="auto"/>
                <w:u w:val="single"/>
              </w:rPr>
            </w:pPr>
            <w:r w:rsidRPr="00B55C5C">
              <w:rPr>
                <w:b/>
                <w:bCs/>
                <w:i/>
                <w:iCs/>
                <w:color w:val="auto"/>
                <w:u w:val="single"/>
              </w:rPr>
              <w:t>SKILLS</w:t>
            </w:r>
          </w:p>
          <w:p w14:paraId="33B43FE9" w14:textId="7BA9D4AF" w:rsidR="00B606A2" w:rsidRPr="00C669AE" w:rsidRDefault="005845EE" w:rsidP="00C669AE">
            <w:pPr>
              <w:pStyle w:val="Lists"/>
            </w:pPr>
            <w:r>
              <w:t>Content Design</w:t>
            </w:r>
          </w:p>
          <w:p w14:paraId="2504ABE8" w14:textId="77777777" w:rsidR="00B606A2" w:rsidRPr="00C669AE" w:rsidRDefault="00B606A2" w:rsidP="00C669AE">
            <w:pPr>
              <w:pStyle w:val="Lists"/>
            </w:pPr>
            <w:r w:rsidRPr="00C669AE">
              <w:t xml:space="preserve">Photography </w:t>
            </w:r>
          </w:p>
          <w:p w14:paraId="3F43AA17" w14:textId="77777777" w:rsidR="00B606A2" w:rsidRPr="00C669AE" w:rsidRDefault="00B606A2" w:rsidP="00C669AE">
            <w:pPr>
              <w:pStyle w:val="Lists"/>
            </w:pPr>
            <w:r w:rsidRPr="00C669AE">
              <w:t>Project Management</w:t>
            </w:r>
          </w:p>
          <w:p w14:paraId="21E100C9" w14:textId="77777777" w:rsidR="00AB03E4" w:rsidRPr="00C669AE" w:rsidRDefault="00B606A2" w:rsidP="00C669AE">
            <w:pPr>
              <w:pStyle w:val="Lists"/>
            </w:pPr>
            <w:r w:rsidRPr="00C669AE">
              <w:t>Video Editing</w:t>
            </w:r>
          </w:p>
          <w:p w14:paraId="4FE7DCFC" w14:textId="77777777" w:rsidR="00B606A2" w:rsidRPr="00B55C5C" w:rsidRDefault="00B606A2" w:rsidP="0038460C">
            <w:pPr>
              <w:pStyle w:val="Subtitle"/>
              <w:rPr>
                <w:b/>
                <w:bCs/>
                <w:i/>
                <w:iCs/>
                <w:color w:val="auto"/>
                <w:u w:val="single"/>
              </w:rPr>
            </w:pPr>
            <w:r w:rsidRPr="00B55C5C">
              <w:rPr>
                <w:b/>
                <w:bCs/>
                <w:i/>
                <w:iCs/>
                <w:color w:val="auto"/>
                <w:u w:val="single"/>
              </w:rPr>
              <w:t>INTERESTS</w:t>
            </w:r>
          </w:p>
          <w:p w14:paraId="5D0B2107" w14:textId="54561646" w:rsidR="00B606A2" w:rsidRDefault="005845EE" w:rsidP="004A6C81">
            <w:pPr>
              <w:pStyle w:val="Lists"/>
              <w:numPr>
                <w:ilvl w:val="0"/>
                <w:numId w:val="16"/>
              </w:numPr>
            </w:pPr>
            <w:r>
              <w:t>Passionate about aesthetic</w:t>
            </w:r>
            <w:r w:rsidR="004A6C81">
              <w:t>s and beauty</w:t>
            </w:r>
          </w:p>
          <w:p w14:paraId="1A9E7ABD" w14:textId="24AA2D6A" w:rsidR="004A6C81" w:rsidRDefault="004A6C81" w:rsidP="004A6C81">
            <w:pPr>
              <w:pStyle w:val="Lists"/>
              <w:numPr>
                <w:ilvl w:val="0"/>
                <w:numId w:val="16"/>
              </w:numPr>
            </w:pPr>
            <w:r>
              <w:t>Content Creation</w:t>
            </w:r>
          </w:p>
          <w:p w14:paraId="33804019" w14:textId="1306BAEE" w:rsidR="004A6C81" w:rsidRDefault="004A6C81" w:rsidP="004A6C81">
            <w:pPr>
              <w:pStyle w:val="Lists"/>
              <w:numPr>
                <w:ilvl w:val="0"/>
                <w:numId w:val="16"/>
              </w:numPr>
            </w:pPr>
            <w:r>
              <w:lastRenderedPageBreak/>
              <w:t>Marketing</w:t>
            </w:r>
          </w:p>
          <w:p w14:paraId="353BD564" w14:textId="6A9B0B86" w:rsidR="004A6C81" w:rsidRDefault="004A6C81" w:rsidP="004A6C81">
            <w:pPr>
              <w:pStyle w:val="Lists"/>
              <w:numPr>
                <w:ilvl w:val="0"/>
                <w:numId w:val="16"/>
              </w:numPr>
            </w:pPr>
            <w:r>
              <w:t>Floral Design</w:t>
            </w:r>
          </w:p>
          <w:p w14:paraId="3E677DE3" w14:textId="43BC1AD2" w:rsidR="004A6C81" w:rsidRDefault="004A6C81" w:rsidP="004A6C81">
            <w:pPr>
              <w:pStyle w:val="Lists"/>
              <w:numPr>
                <w:ilvl w:val="0"/>
                <w:numId w:val="16"/>
              </w:numPr>
            </w:pPr>
            <w:r>
              <w:t>Entrepreneurship</w:t>
            </w:r>
          </w:p>
          <w:p w14:paraId="0D1591B5" w14:textId="2A3C4A65" w:rsidR="004A6C81" w:rsidRPr="00C669AE" w:rsidRDefault="004A6C81" w:rsidP="00C669AE">
            <w:pPr>
              <w:pStyle w:val="Lists"/>
            </w:pP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837E49" w14:textId="77777777" w:rsidR="00BB29E4" w:rsidRPr="00C669AE" w:rsidRDefault="00BB29E4" w:rsidP="00C669AE"/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906C78" w14:textId="77777777" w:rsidR="00BB29E4" w:rsidRPr="00C669AE" w:rsidRDefault="00BB29E4" w:rsidP="00C669AE"/>
        </w:tc>
        <w:tc>
          <w:tcPr>
            <w:tcW w:w="3124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399E090B" w14:textId="77777777" w:rsidR="00BB29E4" w:rsidRPr="00B55C5C" w:rsidRDefault="0001752C" w:rsidP="0038460C">
            <w:pPr>
              <w:pStyle w:val="Heading1"/>
              <w:rPr>
                <w:b/>
                <w:bCs/>
                <w:color w:val="auto"/>
              </w:rPr>
            </w:pPr>
            <w:r w:rsidRPr="00B55C5C">
              <w:rPr>
                <w:b/>
                <w:bCs/>
                <w:color w:val="auto"/>
              </w:rPr>
              <w:t>Profile</w:t>
            </w:r>
          </w:p>
          <w:p w14:paraId="7ECDAF7A" w14:textId="526E6313" w:rsidR="0072310F" w:rsidRPr="00324290" w:rsidRDefault="00BB29E4" w:rsidP="004A6C81">
            <w:pPr>
              <w:jc w:val="both"/>
            </w:pPr>
            <w:r w:rsidRPr="00324290">
              <w:t xml:space="preserve">I am a highly </w:t>
            </w:r>
            <w:r w:rsidR="00A96AC9">
              <w:t xml:space="preserve">skilled social media specialist and </w:t>
            </w:r>
            <w:r w:rsidR="00142B9F">
              <w:t xml:space="preserve">co-founder of Florena &amp; Co. Flower Boutique, with over two and a half years of experience managing and executing social media strategies. </w:t>
            </w:r>
            <w:r w:rsidR="004A6C81">
              <w:t>In my role, I am</w:t>
            </w:r>
            <w:r w:rsidR="00142B9F">
              <w:t xml:space="preserve"> responsible for all aspects of the digital presence of Florena &amp; Co. including but not limited to advertising campaigns, photoshoots, marketing initiatives, new collections, customer engagement, and more. Over the</w:t>
            </w:r>
            <w:r w:rsidR="004A6C81">
              <w:t xml:space="preserve"> last few</w:t>
            </w:r>
            <w:r w:rsidR="00142B9F">
              <w:t xml:space="preserve"> </w:t>
            </w:r>
            <w:r w:rsidR="004A6C81">
              <w:t>years,</w:t>
            </w:r>
            <w:r w:rsidR="00142B9F">
              <w:t xml:space="preserve"> I have steadily demonstrated creativity, engagement increase, and consistent approach in </w:t>
            </w:r>
            <w:r w:rsidR="004A6C81">
              <w:t xml:space="preserve">driving Florena &amp; Co.’s online growth. I have successfully launched multiple collection campaigns and showcased my skills in marketing, social media strategizing, branding, web design, and high-quality content which clearly highlight that Florena &amp; Co. is the solution everyone is searching for. </w:t>
            </w:r>
          </w:p>
          <w:p w14:paraId="33D1DC46" w14:textId="3AB5E0BE" w:rsidR="005735C2" w:rsidRPr="00B55C5C" w:rsidRDefault="005735C2" w:rsidP="00C669AE">
            <w:pPr>
              <w:pStyle w:val="Subtitle"/>
              <w:rPr>
                <w:b/>
                <w:bCs/>
                <w:color w:val="auto"/>
              </w:rPr>
            </w:pPr>
            <w:r w:rsidRPr="00B55C5C">
              <w:rPr>
                <w:b/>
                <w:bCs/>
                <w:color w:val="auto"/>
              </w:rPr>
              <w:t>EDUCATION HISTORY</w:t>
            </w:r>
          </w:p>
          <w:p w14:paraId="14FC3423" w14:textId="172FD8D5" w:rsidR="005735C2" w:rsidRPr="00C669AE" w:rsidRDefault="005845EE" w:rsidP="00C669AE">
            <w:pPr>
              <w:pStyle w:val="Heading2"/>
            </w:pPr>
            <w:r>
              <w:t>Social Media Specialist, Aug 2022 - Current</w:t>
            </w:r>
            <w:r w:rsidR="007B4F2D">
              <w:t xml:space="preserve"> </w:t>
            </w:r>
          </w:p>
          <w:p w14:paraId="0646B595" w14:textId="4839D403" w:rsidR="005845EE" w:rsidRDefault="005845EE" w:rsidP="005845EE">
            <w:r>
              <w:t>Harper College</w:t>
            </w:r>
          </w:p>
          <w:p w14:paraId="4FB6024E" w14:textId="7A0B0D01" w:rsidR="00B55C5C" w:rsidRDefault="00B55C5C" w:rsidP="00C669AE">
            <w:pPr>
              <w:pStyle w:val="Heading2"/>
            </w:pPr>
            <w:r>
              <w:t>Google Analytics Certificate, Oct 2023</w:t>
            </w:r>
          </w:p>
          <w:p w14:paraId="11F3027E" w14:textId="4D1D3864" w:rsidR="00B55C5C" w:rsidRPr="00B55C5C" w:rsidRDefault="00B55C5C" w:rsidP="00B55C5C">
            <w:r>
              <w:t>Google</w:t>
            </w:r>
          </w:p>
          <w:p w14:paraId="7D91511A" w14:textId="26C0DB9E" w:rsidR="005845EE" w:rsidRDefault="005845EE" w:rsidP="00C669AE">
            <w:pPr>
              <w:pStyle w:val="Heading2"/>
            </w:pPr>
            <w:r>
              <w:t>Floral Certificate, Aug 2022</w:t>
            </w:r>
          </w:p>
          <w:p w14:paraId="5867D4E6" w14:textId="46A2406B" w:rsidR="005845EE" w:rsidRPr="005845EE" w:rsidRDefault="005845EE" w:rsidP="005845EE">
            <w:r>
              <w:t>European Floral Design School</w:t>
            </w:r>
          </w:p>
          <w:p w14:paraId="137AC124" w14:textId="6D876096" w:rsidR="005735C2" w:rsidRPr="00C669AE" w:rsidRDefault="005845EE" w:rsidP="00C669AE">
            <w:pPr>
              <w:pStyle w:val="Heading2"/>
            </w:pPr>
            <w:r>
              <w:t>High School Diploma</w:t>
            </w:r>
            <w:r w:rsidR="007B4F2D">
              <w:t xml:space="preserve">, </w:t>
            </w:r>
            <w:r w:rsidR="22D43203" w:rsidRPr="00C669AE">
              <w:t>J</w:t>
            </w:r>
            <w:r>
              <w:t>une 2022</w:t>
            </w:r>
          </w:p>
          <w:p w14:paraId="67502AFD" w14:textId="44D22024" w:rsidR="0072310F" w:rsidRPr="00C669AE" w:rsidRDefault="005845EE" w:rsidP="00C669AE">
            <w:r>
              <w:t>Schaumburg High School</w:t>
            </w:r>
          </w:p>
          <w:p w14:paraId="098E0C7F" w14:textId="77777777" w:rsidR="005735C2" w:rsidRPr="00B55C5C" w:rsidRDefault="005735C2" w:rsidP="0038460C">
            <w:pPr>
              <w:pStyle w:val="Subtitle"/>
              <w:rPr>
                <w:b/>
                <w:bCs/>
                <w:color w:val="auto"/>
              </w:rPr>
            </w:pPr>
            <w:r w:rsidRPr="00B55C5C">
              <w:rPr>
                <w:b/>
                <w:bCs/>
                <w:color w:val="auto"/>
              </w:rPr>
              <w:t>WORK EXPERIENCE</w:t>
            </w:r>
          </w:p>
          <w:p w14:paraId="29821CC9" w14:textId="257C72F6" w:rsidR="005735C2" w:rsidRPr="00C669AE" w:rsidRDefault="005845EE" w:rsidP="00C669AE">
            <w:pPr>
              <w:pStyle w:val="Heading2"/>
            </w:pPr>
            <w:r>
              <w:t>Co-Founder of Florena &amp; Co. Flower Boutique, Sept. 2022 - Current</w:t>
            </w:r>
          </w:p>
          <w:p w14:paraId="50041CA3" w14:textId="366A098A" w:rsidR="00A96AC9" w:rsidRDefault="00A96AC9" w:rsidP="00A96AC9">
            <w:pPr>
              <w:pStyle w:val="BulletPoints"/>
            </w:pPr>
            <w:r>
              <w:lastRenderedPageBreak/>
              <w:t>Develop</w:t>
            </w:r>
            <w:r w:rsidR="00B55C5C">
              <w:t xml:space="preserve"> and e</w:t>
            </w:r>
            <w:r>
              <w:t xml:space="preserve">xecute social media strategies across </w:t>
            </w:r>
            <w:r w:rsidR="00B55C5C">
              <w:t xml:space="preserve">social media platforms such as </w:t>
            </w:r>
            <w:r>
              <w:t>Instagram, Facebook, Google, etc.</w:t>
            </w:r>
          </w:p>
          <w:p w14:paraId="6191FF33" w14:textId="76D5C57E" w:rsidR="00A96AC9" w:rsidRDefault="00A96AC9" w:rsidP="00A96AC9">
            <w:pPr>
              <w:pStyle w:val="BulletPoints"/>
            </w:pPr>
            <w:r>
              <w:t>Create visually impactful content, consistent with brand identity and customer engagement.</w:t>
            </w:r>
          </w:p>
          <w:p w14:paraId="63E36DA2" w14:textId="408E3600" w:rsidR="00A96AC9" w:rsidRDefault="00A96AC9" w:rsidP="00A96AC9">
            <w:pPr>
              <w:pStyle w:val="BulletPoints"/>
            </w:pPr>
            <w:r>
              <w:t>Collaborate with floral artisans to curate novel collections.</w:t>
            </w:r>
          </w:p>
          <w:p w14:paraId="4BE54F26" w14:textId="365B1D2F" w:rsidR="00A96AC9" w:rsidRPr="00C669AE" w:rsidRDefault="00A96AC9" w:rsidP="00A96AC9">
            <w:pPr>
              <w:pStyle w:val="BulletPoints"/>
            </w:pPr>
            <w:r>
              <w:t xml:space="preserve">Oversee social media advertising budget and strategies to ensure an increase in ROI </w:t>
            </w:r>
          </w:p>
          <w:p w14:paraId="7E22F7CE" w14:textId="1C8A7892" w:rsidR="005735C2" w:rsidRPr="00C669AE" w:rsidRDefault="005845EE" w:rsidP="007B4F2D">
            <w:pPr>
              <w:pStyle w:val="Heading2"/>
            </w:pPr>
            <w:r>
              <w:t>Teacher Assistant, Campanelli Elementary School</w:t>
            </w:r>
            <w:r w:rsidR="007B4F2D">
              <w:t xml:space="preserve">, </w:t>
            </w:r>
            <w:r>
              <w:t>Jan 2022 – May 2022</w:t>
            </w:r>
          </w:p>
          <w:p w14:paraId="1E898D14" w14:textId="792379C5" w:rsidR="005735C2" w:rsidRDefault="005845EE" w:rsidP="00C669AE">
            <w:pPr>
              <w:pStyle w:val="BulletPoints"/>
            </w:pPr>
            <w:r>
              <w:t>Assisted in developing curriculum for fifth grade students</w:t>
            </w:r>
          </w:p>
          <w:p w14:paraId="788A80DA" w14:textId="77777777" w:rsidR="005735C2" w:rsidRDefault="005845EE" w:rsidP="005845EE">
            <w:pPr>
              <w:pStyle w:val="BulletPoints"/>
            </w:pPr>
            <w:r>
              <w:t>Presented lessons and tutored students with new material</w:t>
            </w:r>
          </w:p>
          <w:p w14:paraId="1DF5F9D5" w14:textId="1759F083" w:rsidR="005845EE" w:rsidRPr="00C669AE" w:rsidRDefault="005845EE" w:rsidP="005845EE">
            <w:pPr>
              <w:pStyle w:val="BulletPoints"/>
            </w:pPr>
            <w:r>
              <w:t>Maintain organization in classroom</w:t>
            </w:r>
          </w:p>
        </w:tc>
      </w:tr>
    </w:tbl>
    <w:p w14:paraId="7F6DAE7F" w14:textId="77777777" w:rsidR="00D439AD" w:rsidRPr="00D439AD" w:rsidRDefault="00D439AD" w:rsidP="00C669AE">
      <w:pPr>
        <w:rPr>
          <w:lang w:eastAsia="zh-CN"/>
        </w:rPr>
      </w:pPr>
    </w:p>
    <w:sectPr w:rsidR="00D439AD" w:rsidRPr="00D439AD" w:rsidSect="00C542D0">
      <w:footerReference w:type="default" r:id="rId12"/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AA445" w14:textId="77777777" w:rsidR="005845EE" w:rsidRDefault="005845EE" w:rsidP="002F6CB9">
      <w:r>
        <w:separator/>
      </w:r>
    </w:p>
  </w:endnote>
  <w:endnote w:type="continuationSeparator" w:id="0">
    <w:p w14:paraId="6A8E0B3E" w14:textId="77777777" w:rsidR="005845EE" w:rsidRDefault="005845EE" w:rsidP="002F6CB9">
      <w:r>
        <w:continuationSeparator/>
      </w:r>
    </w:p>
  </w:endnote>
  <w:endnote w:type="continuationNotice" w:id="1">
    <w:p w14:paraId="7E3F321A" w14:textId="77777777" w:rsidR="005845EE" w:rsidRDefault="00584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A02CD" w14:textId="35FCEC62" w:rsidR="00185237" w:rsidRPr="00F7157D" w:rsidRDefault="00A96AC9" w:rsidP="00D75F2B">
    <w:pPr>
      <w:tabs>
        <w:tab w:val="left" w:pos="2880"/>
      </w:tabs>
      <w:rPr>
        <w:color w:val="808080" w:themeColor="background1" w:themeShade="80"/>
      </w:rPr>
    </w:pPr>
    <w:r>
      <w:rPr>
        <w:color w:val="808080" w:themeColor="background1" w:themeShade="80"/>
      </w:rPr>
      <w:t xml:space="preserve">12 </w:t>
    </w:r>
    <w:proofErr w:type="gramStart"/>
    <w:r>
      <w:rPr>
        <w:color w:val="808080" w:themeColor="background1" w:themeShade="80"/>
      </w:rPr>
      <w:t>Sept.,</w:t>
    </w:r>
    <w:proofErr w:type="gramEnd"/>
    <w:r>
      <w:rPr>
        <w:color w:val="808080" w:themeColor="background1" w:themeShade="80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03E01" w14:textId="77777777" w:rsidR="005845EE" w:rsidRDefault="005845EE" w:rsidP="002F6CB9">
      <w:r>
        <w:separator/>
      </w:r>
    </w:p>
  </w:footnote>
  <w:footnote w:type="continuationSeparator" w:id="0">
    <w:p w14:paraId="1CA4A7BC" w14:textId="77777777" w:rsidR="005845EE" w:rsidRDefault="005845EE" w:rsidP="002F6CB9">
      <w:r>
        <w:continuationSeparator/>
      </w:r>
    </w:p>
  </w:footnote>
  <w:footnote w:type="continuationNotice" w:id="1">
    <w:p w14:paraId="34474AB5" w14:textId="77777777" w:rsidR="005845EE" w:rsidRDefault="005845E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7AE6934"/>
    <w:multiLevelType w:val="multilevel"/>
    <w:tmpl w:val="419436B0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1850"/>
    <w:multiLevelType w:val="multilevel"/>
    <w:tmpl w:val="97AE915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10C6"/>
    <w:multiLevelType w:val="multilevel"/>
    <w:tmpl w:val="F62A5120"/>
    <w:styleLink w:val="CurrentList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10176"/>
    <w:multiLevelType w:val="hybridMultilevel"/>
    <w:tmpl w:val="89F0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715CD"/>
    <w:multiLevelType w:val="hybridMultilevel"/>
    <w:tmpl w:val="41A279C6"/>
    <w:lvl w:ilvl="0" w:tplc="0DE0B3F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78802157">
    <w:abstractNumId w:val="7"/>
  </w:num>
  <w:num w:numId="2" w16cid:durableId="1917785974">
    <w:abstractNumId w:val="3"/>
  </w:num>
  <w:num w:numId="3" w16cid:durableId="1035620383">
    <w:abstractNumId w:val="14"/>
  </w:num>
  <w:num w:numId="4" w16cid:durableId="1210456259">
    <w:abstractNumId w:val="13"/>
  </w:num>
  <w:num w:numId="5" w16cid:durableId="1140347343">
    <w:abstractNumId w:val="1"/>
  </w:num>
  <w:num w:numId="6" w16cid:durableId="818109217">
    <w:abstractNumId w:val="2"/>
  </w:num>
  <w:num w:numId="7" w16cid:durableId="968320345">
    <w:abstractNumId w:val="15"/>
  </w:num>
  <w:num w:numId="8" w16cid:durableId="1217205323">
    <w:abstractNumId w:val="0"/>
  </w:num>
  <w:num w:numId="9" w16cid:durableId="1230069371">
    <w:abstractNumId w:val="11"/>
  </w:num>
  <w:num w:numId="10" w16cid:durableId="41445574">
    <w:abstractNumId w:val="12"/>
  </w:num>
  <w:num w:numId="11" w16cid:durableId="8266040">
    <w:abstractNumId w:val="5"/>
  </w:num>
  <w:num w:numId="12" w16cid:durableId="628438875">
    <w:abstractNumId w:val="10"/>
  </w:num>
  <w:num w:numId="13" w16cid:durableId="1714498412">
    <w:abstractNumId w:val="6"/>
  </w:num>
  <w:num w:numId="14" w16cid:durableId="1010060181">
    <w:abstractNumId w:val="8"/>
  </w:num>
  <w:num w:numId="15" w16cid:durableId="918713829">
    <w:abstractNumId w:val="4"/>
  </w:num>
  <w:num w:numId="16" w16cid:durableId="1391684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E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12E4"/>
    <w:rsid w:val="000432C9"/>
    <w:rsid w:val="00043E41"/>
    <w:rsid w:val="00047507"/>
    <w:rsid w:val="00060324"/>
    <w:rsid w:val="00066AA8"/>
    <w:rsid w:val="0006707F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55D5"/>
    <w:rsid w:val="000E795C"/>
    <w:rsid w:val="00106735"/>
    <w:rsid w:val="00106CD1"/>
    <w:rsid w:val="00111999"/>
    <w:rsid w:val="001153F9"/>
    <w:rsid w:val="00121E79"/>
    <w:rsid w:val="001230CE"/>
    <w:rsid w:val="0014037E"/>
    <w:rsid w:val="00142B9F"/>
    <w:rsid w:val="0014350B"/>
    <w:rsid w:val="00146414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17AE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24290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460C"/>
    <w:rsid w:val="00384699"/>
    <w:rsid w:val="003B357D"/>
    <w:rsid w:val="003D072D"/>
    <w:rsid w:val="003D577F"/>
    <w:rsid w:val="003D5B83"/>
    <w:rsid w:val="003E486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66A5"/>
    <w:rsid w:val="004475E2"/>
    <w:rsid w:val="0045173A"/>
    <w:rsid w:val="004569D9"/>
    <w:rsid w:val="00460318"/>
    <w:rsid w:val="00462B7A"/>
    <w:rsid w:val="00464CB5"/>
    <w:rsid w:val="0046736A"/>
    <w:rsid w:val="00473931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6C81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315D9"/>
    <w:rsid w:val="00553571"/>
    <w:rsid w:val="00554DC0"/>
    <w:rsid w:val="00556A4B"/>
    <w:rsid w:val="005625C7"/>
    <w:rsid w:val="00572B1F"/>
    <w:rsid w:val="005735C2"/>
    <w:rsid w:val="00574C4D"/>
    <w:rsid w:val="0058093C"/>
    <w:rsid w:val="005845EE"/>
    <w:rsid w:val="00586288"/>
    <w:rsid w:val="005932DA"/>
    <w:rsid w:val="005A001B"/>
    <w:rsid w:val="005A01C7"/>
    <w:rsid w:val="005A05E2"/>
    <w:rsid w:val="005B32E9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3557"/>
    <w:rsid w:val="006450C1"/>
    <w:rsid w:val="00645FB3"/>
    <w:rsid w:val="00646B85"/>
    <w:rsid w:val="00662E8C"/>
    <w:rsid w:val="00671628"/>
    <w:rsid w:val="00673037"/>
    <w:rsid w:val="0068293D"/>
    <w:rsid w:val="0068361A"/>
    <w:rsid w:val="00693CB4"/>
    <w:rsid w:val="006955AC"/>
    <w:rsid w:val="006A5B2B"/>
    <w:rsid w:val="006B04A0"/>
    <w:rsid w:val="006B2B44"/>
    <w:rsid w:val="006B3BC2"/>
    <w:rsid w:val="006C4331"/>
    <w:rsid w:val="006E0437"/>
    <w:rsid w:val="006E389E"/>
    <w:rsid w:val="006E41C7"/>
    <w:rsid w:val="006F03BF"/>
    <w:rsid w:val="006F16B7"/>
    <w:rsid w:val="006F4142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51964"/>
    <w:rsid w:val="00761E49"/>
    <w:rsid w:val="007740DB"/>
    <w:rsid w:val="00774953"/>
    <w:rsid w:val="00777F96"/>
    <w:rsid w:val="00784B02"/>
    <w:rsid w:val="00784B98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BD1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92C65"/>
    <w:rsid w:val="00A96AC9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22008"/>
    <w:rsid w:val="00B36D0E"/>
    <w:rsid w:val="00B425E2"/>
    <w:rsid w:val="00B468DE"/>
    <w:rsid w:val="00B5002A"/>
    <w:rsid w:val="00B5429F"/>
    <w:rsid w:val="00B54B2F"/>
    <w:rsid w:val="00B55C5C"/>
    <w:rsid w:val="00B606A2"/>
    <w:rsid w:val="00B607A9"/>
    <w:rsid w:val="00B62A64"/>
    <w:rsid w:val="00B66593"/>
    <w:rsid w:val="00B77CDC"/>
    <w:rsid w:val="00B80EE9"/>
    <w:rsid w:val="00BA1AE3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552B"/>
    <w:rsid w:val="00D649DF"/>
    <w:rsid w:val="00D6544A"/>
    <w:rsid w:val="00D73002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E52CC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EF4F3A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852A2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71493"/>
  <w15:docId w15:val="{42093BB8-8E10-487D-9A80-B617D1C7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5"/>
    <w:pPr>
      <w:spacing w:after="24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next w:val="Normal"/>
    <w:link w:val="Heading1Char"/>
    <w:uiPriority w:val="9"/>
    <w:qFormat/>
    <w:rsid w:val="00FC4225"/>
    <w:pPr>
      <w:spacing w:after="120"/>
      <w:outlineLvl w:val="0"/>
    </w:pPr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paragraph" w:styleId="Heading2">
    <w:name w:val="heading 2"/>
    <w:next w:val="Normal"/>
    <w:link w:val="Heading2Char"/>
    <w:uiPriority w:val="9"/>
    <w:qFormat/>
    <w:rsid w:val="00FC4225"/>
    <w:pPr>
      <w:spacing w:before="240" w:after="120"/>
      <w:outlineLvl w:val="1"/>
    </w:pPr>
    <w:rPr>
      <w:rFonts w:eastAsia="Dotum" w:cs="Arial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225"/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C4225"/>
    <w:rPr>
      <w:rFonts w:eastAsia="Dotum" w:cs="Arial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225"/>
    <w:pPr>
      <w:spacing w:after="0" w:line="800" w:lineRule="exact"/>
      <w:outlineLvl w:val="0"/>
    </w:pPr>
    <w:rPr>
      <w:rFonts w:asciiTheme="majorHAnsi" w:eastAsia="Batang" w:hAnsiTheme="majorHAnsi"/>
      <w:caps/>
      <w:color w:val="1B66FF" w:themeColor="accent1"/>
      <w:spacing w:val="2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225"/>
    <w:rPr>
      <w:rFonts w:asciiTheme="majorHAnsi" w:eastAsia="Batang" w:hAnsiTheme="majorHAnsi" w:cs="Arial"/>
      <w:caps/>
      <w:color w:val="1B66FF" w:themeColor="accent1"/>
      <w:spacing w:val="2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E7EE0"/>
    <w:pPr>
      <w:pBdr>
        <w:top w:val="single" w:sz="4" w:space="10" w:color="auto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7EE0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rsid w:val="0087760D"/>
    <w:rPr>
      <w:b/>
      <w:i/>
    </w:rPr>
  </w:style>
  <w:style w:type="paragraph" w:customStyle="1" w:styleId="JobTitle">
    <w:name w:val="Job Title"/>
    <w:basedOn w:val="Normal"/>
    <w:qFormat/>
    <w:rsid w:val="00CE17A0"/>
    <w:pPr>
      <w:spacing w:after="0"/>
    </w:pPr>
    <w:rPr>
      <w:rFonts w:eastAsia="Dotum"/>
      <w:color w:val="1B66FF" w:themeColor="accent1"/>
      <w:spacing w:val="20"/>
      <w:sz w:val="44"/>
    </w:rPr>
  </w:style>
  <w:style w:type="character" w:styleId="Hyperlink">
    <w:name w:val="Hyperlink"/>
    <w:basedOn w:val="DefaultParagraphFont"/>
    <w:uiPriority w:val="99"/>
    <w:semiHidden/>
    <w:rsid w:val="003D577F"/>
    <w:rPr>
      <w:color w:val="D21E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s">
    <w:name w:val="Lists"/>
    <w:basedOn w:val="Normal"/>
    <w:qFormat/>
    <w:rsid w:val="00982B00"/>
  </w:style>
  <w:style w:type="paragraph" w:customStyle="1" w:styleId="BulletPoints">
    <w:name w:val="Bullet Points"/>
    <w:basedOn w:val="ListParagraph"/>
    <w:qFormat/>
    <w:rsid w:val="00C669AE"/>
    <w:pPr>
      <w:numPr>
        <w:numId w:val="12"/>
      </w:numPr>
      <w:spacing w:after="120"/>
    </w:pPr>
  </w:style>
  <w:style w:type="numbering" w:customStyle="1" w:styleId="CurrentList1">
    <w:name w:val="Current List1"/>
    <w:uiPriority w:val="99"/>
    <w:rsid w:val="00982B00"/>
    <w:pPr>
      <w:numPr>
        <w:numId w:val="13"/>
      </w:numPr>
    </w:pPr>
  </w:style>
  <w:style w:type="numbering" w:customStyle="1" w:styleId="CurrentList2">
    <w:name w:val="Current List2"/>
    <w:uiPriority w:val="99"/>
    <w:rsid w:val="00982B00"/>
    <w:pPr>
      <w:numPr>
        <w:numId w:val="14"/>
      </w:numPr>
    </w:pPr>
  </w:style>
  <w:style w:type="numbering" w:customStyle="1" w:styleId="CurrentList3">
    <w:name w:val="Current List3"/>
    <w:uiPriority w:val="99"/>
    <w:rsid w:val="00BB29E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kaleva\AppData\Roaming\Microsoft\Templates\White%20minimalist%20graphic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24">
      <a:majorFont>
        <a:latin typeface="Batang"/>
        <a:ea typeface=""/>
        <a:cs typeface=""/>
      </a:majorFont>
      <a:minorFont>
        <a:latin typeface="Dot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Props1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F61D2-5DDA-4F31-8D2D-6F968F2C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White minimalist graphic designer resume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Paskaleva</dc:creator>
  <cp:keywords/>
  <dc:description/>
  <cp:lastModifiedBy>P A S K A L E V A</cp:lastModifiedBy>
  <cp:revision>2</cp:revision>
  <cp:lastPrinted>2024-09-13T02:52:00Z</cp:lastPrinted>
  <dcterms:created xsi:type="dcterms:W3CDTF">2024-09-14T16:47:00Z</dcterms:created>
  <dcterms:modified xsi:type="dcterms:W3CDTF">2024-09-14T16:47:00Z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